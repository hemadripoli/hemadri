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0F410" w14:textId="5FBF8892" w:rsidR="001A1BB9" w:rsidRPr="002F59C9" w:rsidRDefault="00000000">
      <w:pPr>
        <w:spacing w:line="200" w:lineRule="exact"/>
        <w:rPr>
          <w:b/>
        </w:rPr>
      </w:pPr>
      <w:r>
        <w:rPr>
          <w:b/>
        </w:rPr>
        <w:pict w14:anchorId="0F8483C7">
          <v:group id="_x0000_s1026" style="position:absolute;margin-left:0;margin-top:.2pt;width:612pt;height:56.7pt;z-index:-251658240;mso-position-horizontal-relative:page;mso-position-vertical-relative:page" coordorigin=",4" coordsize="12240,1134">
            <v:shape id="_x0000_s1027" style="position:absolute;top:4;width:12240;height:1134" coordorigin=",4" coordsize="12240,1134" path="m12240,4l,4,,1138r12240,l12240,4xe" fillcolor="#4c4c4c" stroked="f">
              <v:path arrowok="t"/>
            </v:shape>
            <w10:wrap anchorx="page" anchory="page"/>
          </v:group>
        </w:pict>
      </w:r>
    </w:p>
    <w:p w14:paraId="55CFC933" w14:textId="77777777" w:rsidR="001A1BB9" w:rsidRPr="002F59C9" w:rsidRDefault="001A1BB9">
      <w:pPr>
        <w:spacing w:line="200" w:lineRule="exact"/>
        <w:rPr>
          <w:b/>
        </w:rPr>
      </w:pPr>
    </w:p>
    <w:p w14:paraId="1F669CFF" w14:textId="77777777" w:rsidR="001A1BB9" w:rsidRPr="002F59C9" w:rsidRDefault="001A1BB9">
      <w:pPr>
        <w:spacing w:line="200" w:lineRule="exact"/>
        <w:rPr>
          <w:b/>
        </w:rPr>
      </w:pPr>
    </w:p>
    <w:p w14:paraId="3EA19297" w14:textId="77777777" w:rsidR="001A1BB9" w:rsidRPr="002F59C9" w:rsidRDefault="001A1BB9">
      <w:pPr>
        <w:spacing w:line="200" w:lineRule="exact"/>
        <w:rPr>
          <w:b/>
        </w:rPr>
      </w:pPr>
    </w:p>
    <w:p w14:paraId="57818E49" w14:textId="77777777" w:rsidR="001A1BB9" w:rsidRPr="002F59C9" w:rsidRDefault="001A1BB9">
      <w:pPr>
        <w:spacing w:line="200" w:lineRule="exact"/>
        <w:rPr>
          <w:b/>
        </w:rPr>
      </w:pPr>
    </w:p>
    <w:p w14:paraId="203C61C9" w14:textId="77777777" w:rsidR="001A1BB9" w:rsidRPr="002F59C9" w:rsidRDefault="001A1BB9">
      <w:pPr>
        <w:spacing w:before="4" w:line="220" w:lineRule="exact"/>
        <w:rPr>
          <w:b/>
          <w:sz w:val="22"/>
          <w:szCs w:val="22"/>
        </w:rPr>
      </w:pPr>
    </w:p>
    <w:p w14:paraId="1B48A134" w14:textId="77777777" w:rsidR="00051448" w:rsidRDefault="002F59C9" w:rsidP="00903E22">
      <w:pPr>
        <w:spacing w:line="245" w:lineRule="auto"/>
        <w:ind w:left="335" w:firstLine="857"/>
        <w:jc w:val="right"/>
        <w:rPr>
          <w:b/>
          <w:color w:val="4D4D4D"/>
          <w:w w:val="102"/>
          <w:sz w:val="28"/>
          <w:szCs w:val="28"/>
        </w:rPr>
      </w:pPr>
      <w:r w:rsidRPr="00903E22">
        <w:rPr>
          <w:b/>
          <w:color w:val="4D4D4D"/>
          <w:w w:val="102"/>
          <w:sz w:val="25"/>
          <w:szCs w:val="25"/>
        </w:rPr>
        <w:t>Address</w:t>
      </w:r>
      <w:r w:rsidRPr="002F59C9">
        <w:rPr>
          <w:b/>
          <w:color w:val="4D4D4D"/>
          <w:w w:val="102"/>
          <w:sz w:val="28"/>
          <w:szCs w:val="28"/>
        </w:rPr>
        <w:br/>
      </w:r>
      <w:r w:rsidRPr="002F59C9">
        <w:rPr>
          <w:b/>
          <w:color w:val="4D4D4D"/>
          <w:w w:val="102"/>
          <w:sz w:val="28"/>
          <w:szCs w:val="28"/>
        </w:rPr>
        <w:br/>
      </w:r>
      <w:r w:rsidRPr="002F59C9">
        <w:rPr>
          <w:b/>
          <w:color w:val="4D4D4D"/>
          <w:w w:val="102"/>
          <w:sz w:val="28"/>
          <w:szCs w:val="28"/>
        </w:rPr>
        <w:br/>
      </w:r>
    </w:p>
    <w:p w14:paraId="27BACE65" w14:textId="77777777" w:rsidR="002D184A" w:rsidRDefault="002D184A" w:rsidP="002D184A">
      <w:pPr>
        <w:spacing w:line="245" w:lineRule="auto"/>
        <w:rPr>
          <w:b/>
          <w:color w:val="4D4D4D"/>
          <w:w w:val="102"/>
          <w:sz w:val="28"/>
          <w:szCs w:val="28"/>
        </w:rPr>
      </w:pPr>
    </w:p>
    <w:p w14:paraId="478018A3" w14:textId="73E4B32E" w:rsidR="001A1BB9" w:rsidRPr="002F59C9" w:rsidRDefault="002F59C9" w:rsidP="002D184A">
      <w:pPr>
        <w:spacing w:line="245" w:lineRule="auto"/>
        <w:rPr>
          <w:b/>
        </w:rPr>
      </w:pPr>
      <w:r w:rsidRPr="002F59C9">
        <w:rPr>
          <w:b/>
          <w:color w:val="4D4D4D"/>
          <w:w w:val="102"/>
          <w:sz w:val="28"/>
          <w:szCs w:val="28"/>
        </w:rPr>
        <w:t>Contact</w:t>
      </w:r>
    </w:p>
    <w:p w14:paraId="183DFD09" w14:textId="77777777" w:rsidR="001A1BB9" w:rsidRPr="002F59C9" w:rsidRDefault="001A1BB9">
      <w:pPr>
        <w:spacing w:before="3" w:line="240" w:lineRule="exact"/>
        <w:rPr>
          <w:b/>
          <w:sz w:val="24"/>
          <w:szCs w:val="24"/>
        </w:rPr>
      </w:pPr>
    </w:p>
    <w:p w14:paraId="1D20F141" w14:textId="2EA59AE9" w:rsidR="001A1BB9" w:rsidRPr="00FB0311" w:rsidRDefault="002F59C9" w:rsidP="00051448">
      <w:pPr>
        <w:rPr>
          <w:b/>
          <w:sz w:val="24"/>
          <w:szCs w:val="24"/>
        </w:rPr>
      </w:pPr>
      <w:r w:rsidRPr="00FB0311">
        <w:rPr>
          <w:b/>
          <w:color w:val="4D4D4D"/>
          <w:w w:val="99"/>
          <w:sz w:val="24"/>
          <w:szCs w:val="24"/>
        </w:rPr>
        <w:t>+91-</w:t>
      </w:r>
      <w:r w:rsidR="000F0019">
        <w:rPr>
          <w:b/>
          <w:color w:val="4D4D4D"/>
          <w:w w:val="99"/>
          <w:sz w:val="24"/>
          <w:szCs w:val="24"/>
        </w:rPr>
        <w:t>6309961069</w:t>
      </w:r>
    </w:p>
    <w:p w14:paraId="13D3F9D2" w14:textId="77777777" w:rsidR="001A1BB9" w:rsidRPr="00FB0311" w:rsidRDefault="001A1BB9">
      <w:pPr>
        <w:spacing w:before="8" w:line="240" w:lineRule="exact"/>
        <w:rPr>
          <w:b/>
          <w:sz w:val="24"/>
          <w:szCs w:val="24"/>
        </w:rPr>
      </w:pPr>
    </w:p>
    <w:p w14:paraId="36813A5D" w14:textId="088AC343" w:rsidR="00FB0311" w:rsidRDefault="000F0019" w:rsidP="00FB0311">
      <w:pPr>
        <w:rPr>
          <w:b/>
        </w:rPr>
      </w:pPr>
      <w:r>
        <w:rPr>
          <w:b/>
        </w:rPr>
        <w:t>polihemadri</w:t>
      </w:r>
      <w:r w:rsidR="00051448" w:rsidRPr="00051448">
        <w:rPr>
          <w:b/>
        </w:rPr>
        <w:t>@gmail.com</w:t>
      </w:r>
    </w:p>
    <w:p w14:paraId="4254A6DC" w14:textId="77777777" w:rsidR="00051448" w:rsidRDefault="00051448" w:rsidP="00FB0311">
      <w:pPr>
        <w:rPr>
          <w:b/>
          <w:color w:val="4D4D4D"/>
          <w:w w:val="102"/>
          <w:sz w:val="24"/>
          <w:szCs w:val="24"/>
        </w:rPr>
      </w:pPr>
    </w:p>
    <w:p w14:paraId="33947C20" w14:textId="77777777" w:rsidR="00051448" w:rsidRDefault="00051448" w:rsidP="00FB0311">
      <w:pPr>
        <w:rPr>
          <w:b/>
          <w:color w:val="4D4D4D"/>
          <w:w w:val="102"/>
          <w:sz w:val="24"/>
          <w:szCs w:val="24"/>
        </w:rPr>
      </w:pPr>
    </w:p>
    <w:p w14:paraId="5E1D8415" w14:textId="4492174B" w:rsidR="00FB0311" w:rsidRPr="00FB0311" w:rsidRDefault="002F59C9" w:rsidP="00FB0311">
      <w:pPr>
        <w:rPr>
          <w:b/>
          <w:color w:val="4D4D4D"/>
          <w:w w:val="102"/>
          <w:sz w:val="24"/>
          <w:szCs w:val="24"/>
        </w:rPr>
      </w:pPr>
      <w:proofErr w:type="gramStart"/>
      <w:r w:rsidRPr="00FB0311">
        <w:rPr>
          <w:b/>
          <w:color w:val="4D4D4D"/>
          <w:w w:val="102"/>
          <w:sz w:val="24"/>
          <w:szCs w:val="24"/>
        </w:rPr>
        <w:t>Language</w:t>
      </w:r>
      <w:r w:rsidR="00FB0311" w:rsidRPr="00FB0311">
        <w:rPr>
          <w:b/>
          <w:color w:val="4D4D4D"/>
          <w:w w:val="102"/>
          <w:sz w:val="24"/>
          <w:szCs w:val="24"/>
        </w:rPr>
        <w:t>:.</w:t>
      </w:r>
      <w:proofErr w:type="gramEnd"/>
    </w:p>
    <w:p w14:paraId="44A2D33D" w14:textId="358E9F15" w:rsidR="002D184A" w:rsidRDefault="00FB0311" w:rsidP="00FB0311">
      <w:pPr>
        <w:rPr>
          <w:b/>
          <w:color w:val="4D4D4D"/>
          <w:w w:val="102"/>
          <w:sz w:val="24"/>
          <w:szCs w:val="24"/>
        </w:rPr>
      </w:pPr>
      <w:r>
        <w:rPr>
          <w:b/>
          <w:color w:val="4D4D4D"/>
          <w:w w:val="102"/>
          <w:sz w:val="24"/>
          <w:szCs w:val="24"/>
        </w:rPr>
        <w:t xml:space="preserve">        </w:t>
      </w:r>
      <w:r w:rsidR="002D184A">
        <w:rPr>
          <w:b/>
          <w:color w:val="4D4D4D"/>
          <w:w w:val="102"/>
          <w:sz w:val="24"/>
          <w:szCs w:val="24"/>
        </w:rPr>
        <w:t xml:space="preserve">      </w:t>
      </w:r>
      <w:r>
        <w:rPr>
          <w:b/>
          <w:color w:val="4D4D4D"/>
          <w:w w:val="102"/>
          <w:sz w:val="24"/>
          <w:szCs w:val="24"/>
        </w:rPr>
        <w:t xml:space="preserve">  </w:t>
      </w:r>
      <w:r w:rsidRPr="00FB0311">
        <w:rPr>
          <w:b/>
          <w:color w:val="4D4D4D"/>
          <w:w w:val="102"/>
          <w:sz w:val="24"/>
          <w:szCs w:val="24"/>
        </w:rPr>
        <w:t>Telugu</w:t>
      </w:r>
    </w:p>
    <w:p w14:paraId="18320C72" w14:textId="0A69D90C" w:rsidR="001A1BB9" w:rsidRPr="00FB0311" w:rsidRDefault="00051448" w:rsidP="00FB0311">
      <w:pPr>
        <w:rPr>
          <w:b/>
          <w:sz w:val="24"/>
          <w:szCs w:val="24"/>
        </w:rPr>
      </w:pPr>
      <w:r>
        <w:rPr>
          <w:b/>
          <w:color w:val="4D4D4D"/>
          <w:w w:val="102"/>
          <w:sz w:val="24"/>
          <w:szCs w:val="24"/>
        </w:rPr>
        <w:t xml:space="preserve">       </w:t>
      </w:r>
      <w:r w:rsidR="002D184A">
        <w:rPr>
          <w:b/>
          <w:color w:val="4D4D4D"/>
          <w:w w:val="102"/>
          <w:sz w:val="24"/>
          <w:szCs w:val="24"/>
        </w:rPr>
        <w:t xml:space="preserve">      </w:t>
      </w:r>
      <w:r>
        <w:rPr>
          <w:b/>
          <w:color w:val="4D4D4D"/>
          <w:w w:val="102"/>
          <w:sz w:val="24"/>
          <w:szCs w:val="24"/>
        </w:rPr>
        <w:t xml:space="preserve">   English</w:t>
      </w:r>
    </w:p>
    <w:p w14:paraId="53142EA1" w14:textId="155DBC15" w:rsidR="001A1BB9" w:rsidRPr="008E3314" w:rsidRDefault="002D184A" w:rsidP="00FB0311">
      <w:pPr>
        <w:spacing w:line="900" w:lineRule="exact"/>
        <w:ind w:left="63"/>
        <w:rPr>
          <w:b/>
          <w:sz w:val="56"/>
          <w:szCs w:val="56"/>
        </w:rPr>
      </w:pPr>
      <w:r>
        <w:rPr>
          <w:b/>
          <w:sz w:val="24"/>
          <w:szCs w:val="24"/>
        </w:rPr>
        <w:t xml:space="preserve">  </w:t>
      </w:r>
      <w:r w:rsidR="002F59C9" w:rsidRPr="00FB0311">
        <w:rPr>
          <w:b/>
          <w:sz w:val="24"/>
          <w:szCs w:val="24"/>
        </w:rPr>
        <w:br w:type="column"/>
      </w:r>
      <w:r w:rsidR="002F59C9" w:rsidRPr="008E3314">
        <w:rPr>
          <w:b/>
          <w:color w:val="FFFFFF"/>
          <w:position w:val="-1"/>
          <w:sz w:val="56"/>
          <w:szCs w:val="56"/>
        </w:rPr>
        <w:t>NAME</w:t>
      </w:r>
      <w:r w:rsidR="008E3314" w:rsidRPr="008E3314">
        <w:rPr>
          <w:b/>
          <w:color w:val="FFFFFF"/>
          <w:position w:val="-1"/>
          <w:sz w:val="56"/>
          <w:szCs w:val="56"/>
        </w:rPr>
        <w:t>:</w:t>
      </w:r>
      <w:r w:rsidR="003D554C">
        <w:rPr>
          <w:b/>
          <w:color w:val="FFFFFF"/>
          <w:position w:val="-1"/>
          <w:sz w:val="56"/>
          <w:szCs w:val="56"/>
        </w:rPr>
        <w:t xml:space="preserve"> </w:t>
      </w:r>
      <w:r w:rsidR="000F0019">
        <w:rPr>
          <w:b/>
          <w:color w:val="FFFFFF"/>
          <w:position w:val="-1"/>
          <w:sz w:val="56"/>
          <w:szCs w:val="56"/>
        </w:rPr>
        <w:t>POLI HEMADRI</w:t>
      </w:r>
    </w:p>
    <w:p w14:paraId="484DBFB0" w14:textId="77777777" w:rsidR="001A1BB9" w:rsidRPr="002F59C9" w:rsidRDefault="001A1BB9" w:rsidP="008E3314">
      <w:pPr>
        <w:spacing w:before="17" w:line="220" w:lineRule="exact"/>
        <w:jc w:val="center"/>
        <w:rPr>
          <w:b/>
          <w:sz w:val="22"/>
          <w:szCs w:val="22"/>
        </w:rPr>
      </w:pPr>
    </w:p>
    <w:p w14:paraId="69BF9DAC" w14:textId="7BC8C202" w:rsidR="001A1BB9" w:rsidRDefault="000F0019">
      <w:pPr>
        <w:rPr>
          <w:b/>
          <w:color w:val="66D9ED"/>
          <w:w w:val="101"/>
          <w:sz w:val="34"/>
          <w:szCs w:val="34"/>
        </w:rPr>
      </w:pPr>
      <w:r>
        <w:rPr>
          <w:b/>
          <w:color w:val="66D9ED"/>
          <w:w w:val="101"/>
          <w:sz w:val="34"/>
          <w:szCs w:val="34"/>
        </w:rPr>
        <w:t>1-442,</w:t>
      </w:r>
    </w:p>
    <w:p w14:paraId="6DAB45F6" w14:textId="729E11FB" w:rsidR="008708FC" w:rsidRPr="002F59C9" w:rsidRDefault="000F0019">
      <w:pPr>
        <w:rPr>
          <w:b/>
          <w:sz w:val="34"/>
          <w:szCs w:val="34"/>
        </w:rPr>
      </w:pPr>
      <w:r>
        <w:rPr>
          <w:b/>
          <w:sz w:val="34"/>
          <w:szCs w:val="34"/>
        </w:rPr>
        <w:t xml:space="preserve">Sai ram </w:t>
      </w:r>
      <w:proofErr w:type="gramStart"/>
      <w:r>
        <w:rPr>
          <w:b/>
          <w:sz w:val="34"/>
          <w:szCs w:val="34"/>
        </w:rPr>
        <w:t>street ,</w:t>
      </w:r>
      <w:proofErr w:type="gramEnd"/>
      <w:r>
        <w:rPr>
          <w:b/>
          <w:sz w:val="34"/>
          <w:szCs w:val="34"/>
        </w:rPr>
        <w:t xml:space="preserve"> </w:t>
      </w:r>
      <w:proofErr w:type="spellStart"/>
      <w:r>
        <w:rPr>
          <w:b/>
          <w:sz w:val="34"/>
          <w:szCs w:val="34"/>
        </w:rPr>
        <w:t>kadapa</w:t>
      </w:r>
      <w:proofErr w:type="spellEnd"/>
      <w:r>
        <w:rPr>
          <w:b/>
          <w:sz w:val="34"/>
          <w:szCs w:val="34"/>
        </w:rPr>
        <w:t xml:space="preserve"> road</w:t>
      </w:r>
      <w:r w:rsidR="008708FC">
        <w:rPr>
          <w:b/>
          <w:sz w:val="34"/>
          <w:szCs w:val="34"/>
        </w:rPr>
        <w:t>,</w:t>
      </w:r>
      <w:r>
        <w:rPr>
          <w:b/>
          <w:sz w:val="34"/>
          <w:szCs w:val="34"/>
        </w:rPr>
        <w:t xml:space="preserve"> </w:t>
      </w:r>
      <w:r w:rsidR="008708FC">
        <w:rPr>
          <w:b/>
          <w:sz w:val="34"/>
          <w:szCs w:val="34"/>
        </w:rPr>
        <w:t>piler(m),</w:t>
      </w:r>
      <w:proofErr w:type="spellStart"/>
      <w:r w:rsidR="008708FC">
        <w:rPr>
          <w:b/>
          <w:sz w:val="34"/>
          <w:szCs w:val="34"/>
        </w:rPr>
        <w:t>annamayya</w:t>
      </w:r>
      <w:proofErr w:type="spellEnd"/>
      <w:r w:rsidR="008708FC">
        <w:rPr>
          <w:b/>
          <w:sz w:val="34"/>
          <w:szCs w:val="34"/>
        </w:rPr>
        <w:t>(</w:t>
      </w:r>
      <w:proofErr w:type="spellStart"/>
      <w:r w:rsidR="008708FC">
        <w:rPr>
          <w:b/>
          <w:sz w:val="34"/>
          <w:szCs w:val="34"/>
        </w:rPr>
        <w:t>dtc</w:t>
      </w:r>
      <w:proofErr w:type="spellEnd"/>
      <w:r w:rsidR="008708FC">
        <w:rPr>
          <w:b/>
          <w:sz w:val="34"/>
          <w:szCs w:val="34"/>
        </w:rPr>
        <w:t>)</w:t>
      </w:r>
      <w:r>
        <w:rPr>
          <w:b/>
          <w:sz w:val="34"/>
          <w:szCs w:val="34"/>
        </w:rPr>
        <w:t xml:space="preserve"> </w:t>
      </w:r>
      <w:r w:rsidR="008708FC">
        <w:rPr>
          <w:b/>
          <w:sz w:val="34"/>
          <w:szCs w:val="34"/>
        </w:rPr>
        <w:t>,</w:t>
      </w:r>
      <w:r>
        <w:rPr>
          <w:b/>
          <w:sz w:val="34"/>
          <w:szCs w:val="34"/>
        </w:rPr>
        <w:t xml:space="preserve"> </w:t>
      </w:r>
      <w:proofErr w:type="spellStart"/>
      <w:r w:rsidR="008708FC">
        <w:rPr>
          <w:b/>
          <w:sz w:val="34"/>
          <w:szCs w:val="34"/>
        </w:rPr>
        <w:t>and</w:t>
      </w:r>
      <w:r>
        <w:rPr>
          <w:b/>
          <w:sz w:val="34"/>
          <w:szCs w:val="34"/>
        </w:rPr>
        <w:t>h</w:t>
      </w:r>
      <w:r w:rsidR="008708FC">
        <w:rPr>
          <w:b/>
          <w:sz w:val="34"/>
          <w:szCs w:val="34"/>
        </w:rPr>
        <w:t>ra</w:t>
      </w:r>
      <w:proofErr w:type="spellEnd"/>
      <w:r w:rsidR="008708FC">
        <w:rPr>
          <w:b/>
          <w:sz w:val="34"/>
          <w:szCs w:val="34"/>
        </w:rPr>
        <w:t xml:space="preserve"> Pradesh,517214</w:t>
      </w:r>
    </w:p>
    <w:p w14:paraId="7710CE69" w14:textId="77777777" w:rsidR="001A1BB9" w:rsidRPr="002F59C9" w:rsidRDefault="001A1BB9">
      <w:pPr>
        <w:spacing w:before="5" w:line="100" w:lineRule="exact"/>
        <w:rPr>
          <w:b/>
          <w:sz w:val="10"/>
          <w:szCs w:val="10"/>
        </w:rPr>
      </w:pPr>
    </w:p>
    <w:p w14:paraId="74BAF294" w14:textId="77777777" w:rsidR="002D184A" w:rsidRDefault="00051448" w:rsidP="008E3314">
      <w:pPr>
        <w:rPr>
          <w:b/>
          <w:color w:val="F92771"/>
          <w:w w:val="101"/>
          <w:sz w:val="34"/>
          <w:szCs w:val="34"/>
        </w:rPr>
      </w:pPr>
      <w:r>
        <w:rPr>
          <w:b/>
          <w:color w:val="F92771"/>
          <w:w w:val="101"/>
          <w:sz w:val="34"/>
          <w:szCs w:val="34"/>
        </w:rPr>
        <w:t xml:space="preserve">  </w:t>
      </w:r>
      <w:r w:rsidR="002D184A">
        <w:rPr>
          <w:b/>
          <w:color w:val="F92771"/>
          <w:w w:val="101"/>
          <w:sz w:val="34"/>
          <w:szCs w:val="34"/>
        </w:rPr>
        <w:t xml:space="preserve">   </w:t>
      </w:r>
    </w:p>
    <w:p w14:paraId="75E67C2D" w14:textId="1E371A4C" w:rsidR="001A1BB9" w:rsidRDefault="002D184A" w:rsidP="008E3314">
      <w:pPr>
        <w:rPr>
          <w:b/>
          <w:sz w:val="34"/>
          <w:szCs w:val="34"/>
        </w:rPr>
      </w:pPr>
      <w:r>
        <w:rPr>
          <w:b/>
          <w:color w:val="F92771"/>
          <w:w w:val="101"/>
          <w:sz w:val="34"/>
          <w:szCs w:val="34"/>
        </w:rPr>
        <w:t xml:space="preserve">      </w:t>
      </w:r>
      <w:r w:rsidR="00051448">
        <w:rPr>
          <w:b/>
          <w:color w:val="F92771"/>
          <w:w w:val="101"/>
          <w:sz w:val="34"/>
          <w:szCs w:val="34"/>
        </w:rPr>
        <w:t xml:space="preserve"> </w:t>
      </w:r>
      <w:r w:rsidR="002F59C9" w:rsidRPr="002F59C9">
        <w:rPr>
          <w:b/>
          <w:color w:val="F92771"/>
          <w:w w:val="101"/>
          <w:sz w:val="34"/>
          <w:szCs w:val="34"/>
        </w:rPr>
        <w:t>Edu</w:t>
      </w:r>
      <w:r w:rsidR="002F59C9" w:rsidRPr="002F59C9">
        <w:rPr>
          <w:b/>
          <w:color w:val="4D4D4D"/>
          <w:w w:val="101"/>
          <w:sz w:val="34"/>
          <w:szCs w:val="34"/>
        </w:rPr>
        <w:t>cation</w:t>
      </w:r>
    </w:p>
    <w:p w14:paraId="5F9DFFDD" w14:textId="668A945E" w:rsidR="00FB0311" w:rsidRPr="008E3314" w:rsidRDefault="00FB0311" w:rsidP="008E3314">
      <w:pPr>
        <w:rPr>
          <w:b/>
          <w:sz w:val="34"/>
          <w:szCs w:val="34"/>
        </w:rPr>
      </w:pPr>
      <w:r>
        <w:rPr>
          <w:b/>
          <w:sz w:val="34"/>
          <w:szCs w:val="34"/>
        </w:rPr>
        <w:t xml:space="preserve">        </w:t>
      </w:r>
    </w:p>
    <w:p w14:paraId="143A38DE" w14:textId="618D2BF6" w:rsidR="00051448" w:rsidRDefault="002F59C9">
      <w:pPr>
        <w:rPr>
          <w:b/>
          <w:color w:val="4D4D4D"/>
          <w:w w:val="99"/>
        </w:rPr>
      </w:pPr>
      <w:r w:rsidRPr="002F59C9">
        <w:rPr>
          <w:b/>
          <w:color w:val="4D4D4D"/>
        </w:rPr>
        <w:t xml:space="preserve">            </w:t>
      </w:r>
      <w:proofErr w:type="spellStart"/>
      <w:r w:rsidR="00596AF5">
        <w:rPr>
          <w:b/>
          <w:color w:val="4D4D4D"/>
          <w:w w:val="99"/>
        </w:rPr>
        <w:t>Btech</w:t>
      </w:r>
      <w:proofErr w:type="spellEnd"/>
      <w:r w:rsidR="00596AF5">
        <w:rPr>
          <w:b/>
          <w:color w:val="4D4D4D"/>
          <w:w w:val="99"/>
        </w:rPr>
        <w:t xml:space="preserve"> </w:t>
      </w:r>
      <w:r w:rsidR="00903E22" w:rsidRPr="002F59C9">
        <w:rPr>
          <w:b/>
          <w:color w:val="4D4D4D"/>
          <w:w w:val="99"/>
        </w:rPr>
        <w:t>with</w:t>
      </w:r>
      <w:r w:rsidRPr="002F59C9">
        <w:rPr>
          <w:b/>
          <w:color w:val="4D4D4D"/>
        </w:rPr>
        <w:t xml:space="preserve"> </w:t>
      </w:r>
      <w:r w:rsidR="00903E22">
        <w:rPr>
          <w:b/>
          <w:color w:val="4D4D4D"/>
          <w:w w:val="99"/>
        </w:rPr>
        <w:t>--</w:t>
      </w:r>
      <w:r w:rsidR="00596AF5">
        <w:rPr>
          <w:b/>
          <w:color w:val="4D4D4D"/>
          <w:w w:val="99"/>
        </w:rPr>
        <w:t>80</w:t>
      </w:r>
      <w:r w:rsidRPr="002F59C9">
        <w:rPr>
          <w:b/>
          <w:color w:val="4D4D4D"/>
          <w:w w:val="99"/>
        </w:rPr>
        <w:t xml:space="preserve">% </w:t>
      </w:r>
      <w:r w:rsidR="00903E22">
        <w:rPr>
          <w:b/>
          <w:color w:val="4D4D4D"/>
          <w:w w:val="99"/>
        </w:rPr>
        <w:tab/>
      </w:r>
      <w:r w:rsidR="00903E22">
        <w:rPr>
          <w:b/>
          <w:color w:val="4D4D4D"/>
          <w:w w:val="99"/>
        </w:rPr>
        <w:tab/>
      </w:r>
      <w:r w:rsidR="00903E22">
        <w:rPr>
          <w:b/>
          <w:color w:val="4D4D4D"/>
          <w:w w:val="99"/>
        </w:rPr>
        <w:tab/>
      </w:r>
      <w:r w:rsidR="00FB0311">
        <w:rPr>
          <w:b/>
          <w:color w:val="4D4D4D"/>
          <w:w w:val="99"/>
        </w:rPr>
        <w:t xml:space="preserve">                           </w:t>
      </w:r>
      <w:r w:rsidR="00051448">
        <w:rPr>
          <w:b/>
          <w:color w:val="4D4D4D"/>
          <w:w w:val="99"/>
        </w:rPr>
        <w:t>MJRA</w:t>
      </w:r>
      <w:r w:rsidR="00FB0311">
        <w:rPr>
          <w:b/>
          <w:color w:val="4D4D4D"/>
          <w:w w:val="99"/>
        </w:rPr>
        <w:t xml:space="preserve"> college of engineering and</w:t>
      </w:r>
    </w:p>
    <w:p w14:paraId="2636C65B" w14:textId="68AFA7F4" w:rsidR="001A1BB9" w:rsidRPr="002F59C9" w:rsidRDefault="00051448">
      <w:pPr>
        <w:rPr>
          <w:b/>
          <w:sz w:val="16"/>
          <w:szCs w:val="16"/>
        </w:rPr>
      </w:pPr>
      <w:r>
        <w:rPr>
          <w:b/>
          <w:color w:val="4D4D4D"/>
          <w:w w:val="99"/>
        </w:rPr>
        <w:t xml:space="preserve">                                                                                               </w:t>
      </w:r>
      <w:r w:rsidR="00FB0311">
        <w:rPr>
          <w:b/>
          <w:color w:val="4D4D4D"/>
          <w:w w:val="99"/>
        </w:rPr>
        <w:t xml:space="preserve"> </w:t>
      </w:r>
      <w:r>
        <w:rPr>
          <w:b/>
          <w:color w:val="4D4D4D"/>
          <w:w w:val="99"/>
        </w:rPr>
        <w:t xml:space="preserve">    </w:t>
      </w:r>
      <w:r w:rsidR="00FB0311">
        <w:rPr>
          <w:b/>
          <w:color w:val="4D4D4D"/>
          <w:w w:val="99"/>
        </w:rPr>
        <w:t>technology</w:t>
      </w:r>
    </w:p>
    <w:p w14:paraId="1E645C37" w14:textId="77777777" w:rsidR="001A1BB9" w:rsidRPr="002F59C9" w:rsidRDefault="001A1BB9">
      <w:pPr>
        <w:spacing w:before="16" w:line="280" w:lineRule="exact"/>
        <w:rPr>
          <w:b/>
          <w:sz w:val="28"/>
          <w:szCs w:val="28"/>
        </w:rPr>
      </w:pPr>
    </w:p>
    <w:p w14:paraId="0B326494" w14:textId="6D8E28FE" w:rsidR="001A1BB9" w:rsidRPr="002F59C9" w:rsidRDefault="002F59C9">
      <w:pPr>
        <w:rPr>
          <w:b/>
          <w:sz w:val="16"/>
          <w:szCs w:val="16"/>
        </w:rPr>
      </w:pPr>
      <w:r w:rsidRPr="002F59C9">
        <w:rPr>
          <w:b/>
          <w:color w:val="4D4D4D"/>
        </w:rPr>
        <w:t xml:space="preserve">            </w:t>
      </w:r>
      <w:r w:rsidRPr="002F59C9">
        <w:rPr>
          <w:b/>
          <w:color w:val="4D4D4D"/>
          <w:w w:val="99"/>
        </w:rPr>
        <w:t>Higher</w:t>
      </w:r>
      <w:r w:rsidRPr="002F59C9">
        <w:rPr>
          <w:b/>
          <w:color w:val="4D4D4D"/>
        </w:rPr>
        <w:t xml:space="preserve"> </w:t>
      </w:r>
      <w:r w:rsidRPr="002F59C9">
        <w:rPr>
          <w:b/>
          <w:color w:val="4D4D4D"/>
          <w:w w:val="99"/>
        </w:rPr>
        <w:t>Secondary</w:t>
      </w:r>
      <w:r w:rsidRPr="002F59C9">
        <w:rPr>
          <w:b/>
          <w:color w:val="4D4D4D"/>
        </w:rPr>
        <w:t xml:space="preserve"> </w:t>
      </w:r>
      <w:r w:rsidRPr="002F59C9">
        <w:rPr>
          <w:b/>
          <w:color w:val="4D4D4D"/>
          <w:w w:val="99"/>
        </w:rPr>
        <w:t>Exam</w:t>
      </w:r>
      <w:r w:rsidRPr="002F59C9">
        <w:rPr>
          <w:b/>
          <w:color w:val="4D4D4D"/>
        </w:rPr>
        <w:t xml:space="preserve"> </w:t>
      </w:r>
      <w:r w:rsidR="00903E22" w:rsidRPr="002F59C9">
        <w:rPr>
          <w:b/>
          <w:color w:val="4D4D4D"/>
          <w:w w:val="99"/>
        </w:rPr>
        <w:t>with</w:t>
      </w:r>
      <w:r w:rsidRPr="002F59C9">
        <w:rPr>
          <w:b/>
          <w:color w:val="4D4D4D"/>
        </w:rPr>
        <w:t xml:space="preserve"> </w:t>
      </w:r>
      <w:r w:rsidR="008E3314">
        <w:rPr>
          <w:b/>
          <w:color w:val="4D4D4D"/>
          <w:w w:val="99"/>
        </w:rPr>
        <w:t>–</w:t>
      </w:r>
      <w:r w:rsidR="000F0019">
        <w:rPr>
          <w:b/>
          <w:color w:val="4D4D4D"/>
          <w:w w:val="99"/>
        </w:rPr>
        <w:t>76</w:t>
      </w:r>
      <w:r w:rsidR="00051448">
        <w:rPr>
          <w:b/>
          <w:color w:val="4D4D4D"/>
          <w:w w:val="99"/>
        </w:rPr>
        <w:t>%</w:t>
      </w:r>
      <w:r w:rsidRPr="002F59C9">
        <w:rPr>
          <w:b/>
          <w:color w:val="4D4D4D"/>
        </w:rPr>
        <w:t xml:space="preserve">     </w:t>
      </w:r>
      <w:r w:rsidR="008E3314">
        <w:rPr>
          <w:b/>
          <w:color w:val="4D4D4D"/>
        </w:rPr>
        <w:t xml:space="preserve">       </w:t>
      </w:r>
      <w:r w:rsidRPr="002F59C9">
        <w:rPr>
          <w:b/>
          <w:color w:val="4D4D4D"/>
        </w:rPr>
        <w:t xml:space="preserve">        </w:t>
      </w:r>
      <w:r w:rsidR="00051448">
        <w:rPr>
          <w:b/>
          <w:color w:val="4D4D4D"/>
        </w:rPr>
        <w:t xml:space="preserve">     </w:t>
      </w:r>
      <w:r w:rsidRPr="002F59C9">
        <w:rPr>
          <w:b/>
          <w:color w:val="4D4D4D"/>
        </w:rPr>
        <w:t xml:space="preserve"> </w:t>
      </w:r>
      <w:r w:rsidR="000F0019">
        <w:rPr>
          <w:b/>
          <w:color w:val="4D4D4D"/>
        </w:rPr>
        <w:t xml:space="preserve">Narayana </w:t>
      </w:r>
      <w:proofErr w:type="gramStart"/>
      <w:r w:rsidR="000F0019">
        <w:rPr>
          <w:b/>
          <w:color w:val="4D4D4D"/>
        </w:rPr>
        <w:t xml:space="preserve">college </w:t>
      </w:r>
      <w:r w:rsidR="00051448">
        <w:rPr>
          <w:b/>
          <w:color w:val="4D4D4D"/>
        </w:rPr>
        <w:t>,</w:t>
      </w:r>
      <w:proofErr w:type="gramEnd"/>
      <w:r w:rsidR="00051448">
        <w:rPr>
          <w:b/>
          <w:color w:val="4D4D4D"/>
        </w:rPr>
        <w:t xml:space="preserve"> </w:t>
      </w:r>
      <w:proofErr w:type="spellStart"/>
      <w:r w:rsidR="00051448">
        <w:rPr>
          <w:b/>
          <w:color w:val="4D4D4D"/>
        </w:rPr>
        <w:t>Tirupathi</w:t>
      </w:r>
      <w:proofErr w:type="spellEnd"/>
    </w:p>
    <w:p w14:paraId="274936E4" w14:textId="597A34B7" w:rsidR="001A1BB9" w:rsidRPr="002F59C9" w:rsidRDefault="002F59C9">
      <w:pPr>
        <w:rPr>
          <w:b/>
          <w:sz w:val="16"/>
          <w:szCs w:val="16"/>
        </w:rPr>
      </w:pPr>
      <w:r w:rsidRPr="002F59C9">
        <w:rPr>
          <w:b/>
          <w:sz w:val="28"/>
          <w:szCs w:val="28"/>
        </w:rPr>
        <w:br/>
      </w:r>
      <w:r w:rsidRPr="002F59C9">
        <w:rPr>
          <w:b/>
          <w:color w:val="4D4D4D"/>
        </w:rPr>
        <w:t xml:space="preserve">            </w:t>
      </w:r>
      <w:r w:rsidR="00596AF5">
        <w:rPr>
          <w:b/>
          <w:color w:val="4D4D4D"/>
          <w:w w:val="99"/>
        </w:rPr>
        <w:t>S</w:t>
      </w:r>
      <w:r w:rsidRPr="002F59C9">
        <w:rPr>
          <w:b/>
          <w:color w:val="4D4D4D"/>
          <w:w w:val="99"/>
        </w:rPr>
        <w:t>econdary</w:t>
      </w:r>
      <w:r w:rsidRPr="002F59C9">
        <w:rPr>
          <w:b/>
          <w:color w:val="4D4D4D"/>
        </w:rPr>
        <w:t xml:space="preserve"> </w:t>
      </w:r>
      <w:r w:rsidRPr="002F59C9">
        <w:rPr>
          <w:b/>
          <w:color w:val="4D4D4D"/>
          <w:w w:val="99"/>
        </w:rPr>
        <w:t>Exam</w:t>
      </w:r>
      <w:r w:rsidRPr="002F59C9">
        <w:rPr>
          <w:b/>
          <w:color w:val="4D4D4D"/>
        </w:rPr>
        <w:t xml:space="preserve"> </w:t>
      </w:r>
      <w:r w:rsidR="00903E22" w:rsidRPr="002F59C9">
        <w:rPr>
          <w:b/>
          <w:color w:val="4D4D4D"/>
          <w:w w:val="99"/>
        </w:rPr>
        <w:t>with</w:t>
      </w:r>
      <w:r w:rsidRPr="002F59C9">
        <w:rPr>
          <w:b/>
          <w:color w:val="4D4D4D"/>
        </w:rPr>
        <w:t xml:space="preserve"> </w:t>
      </w:r>
      <w:r w:rsidR="008E3314">
        <w:rPr>
          <w:b/>
          <w:color w:val="4D4D4D"/>
          <w:w w:val="99"/>
        </w:rPr>
        <w:t>–</w:t>
      </w:r>
      <w:r w:rsidRPr="002F59C9">
        <w:rPr>
          <w:b/>
          <w:color w:val="4D4D4D"/>
        </w:rPr>
        <w:t xml:space="preserve"> </w:t>
      </w:r>
      <w:r w:rsidR="000F0019">
        <w:rPr>
          <w:b/>
          <w:color w:val="4D4D4D"/>
        </w:rPr>
        <w:t>8.5</w:t>
      </w:r>
      <w:r w:rsidRPr="002F59C9">
        <w:rPr>
          <w:b/>
          <w:color w:val="4D4D4D"/>
          <w:w w:val="99"/>
        </w:rPr>
        <w:t>CGPA</w:t>
      </w:r>
      <w:r w:rsidR="00903E22">
        <w:rPr>
          <w:b/>
          <w:color w:val="4D4D4D"/>
        </w:rPr>
        <w:t xml:space="preserve">                       </w:t>
      </w:r>
      <w:r w:rsidR="000F0019">
        <w:rPr>
          <w:b/>
          <w:color w:val="4D4D4D"/>
        </w:rPr>
        <w:t xml:space="preserve">      Sri </w:t>
      </w:r>
      <w:proofErr w:type="spellStart"/>
      <w:r w:rsidR="000F0019">
        <w:rPr>
          <w:b/>
          <w:color w:val="4D4D4D"/>
        </w:rPr>
        <w:t>sai</w:t>
      </w:r>
      <w:proofErr w:type="spellEnd"/>
      <w:r w:rsidR="000F0019">
        <w:rPr>
          <w:b/>
          <w:color w:val="4D4D4D"/>
        </w:rPr>
        <w:t xml:space="preserve"> baba high </w:t>
      </w:r>
      <w:proofErr w:type="gramStart"/>
      <w:r w:rsidR="000F0019">
        <w:rPr>
          <w:b/>
          <w:color w:val="4D4D4D"/>
        </w:rPr>
        <w:t xml:space="preserve">school </w:t>
      </w:r>
      <w:r w:rsidR="00051448">
        <w:rPr>
          <w:b/>
          <w:color w:val="4D4D4D"/>
        </w:rPr>
        <w:t xml:space="preserve"> ,</w:t>
      </w:r>
      <w:proofErr w:type="gramEnd"/>
      <w:r w:rsidR="00051448">
        <w:rPr>
          <w:b/>
          <w:color w:val="4D4D4D"/>
        </w:rPr>
        <w:t xml:space="preserve"> </w:t>
      </w:r>
      <w:proofErr w:type="spellStart"/>
      <w:r w:rsidR="00051448">
        <w:rPr>
          <w:b/>
          <w:color w:val="4D4D4D"/>
        </w:rPr>
        <w:t>TirupatIi</w:t>
      </w:r>
      <w:proofErr w:type="spellEnd"/>
    </w:p>
    <w:p w14:paraId="3ECB9A5A" w14:textId="77777777" w:rsidR="001A1BB9" w:rsidRPr="002F59C9" w:rsidRDefault="001A1BB9">
      <w:pPr>
        <w:spacing w:before="9" w:line="120" w:lineRule="exact"/>
        <w:rPr>
          <w:b/>
          <w:sz w:val="13"/>
          <w:szCs w:val="13"/>
        </w:rPr>
      </w:pPr>
    </w:p>
    <w:p w14:paraId="23ED3A26" w14:textId="77777777" w:rsidR="001A1BB9" w:rsidRPr="002F59C9" w:rsidRDefault="001A1BB9">
      <w:pPr>
        <w:spacing w:line="200" w:lineRule="exact"/>
        <w:rPr>
          <w:b/>
        </w:rPr>
      </w:pPr>
    </w:p>
    <w:p w14:paraId="5EDC9A45" w14:textId="77777777" w:rsidR="001A1BB9" w:rsidRPr="002F59C9" w:rsidRDefault="001A1BB9">
      <w:pPr>
        <w:spacing w:line="200" w:lineRule="exact"/>
        <w:rPr>
          <w:b/>
        </w:rPr>
      </w:pPr>
    </w:p>
    <w:p w14:paraId="50173A6F" w14:textId="77777777" w:rsidR="001A1BB9" w:rsidRPr="002F59C9" w:rsidRDefault="002F59C9">
      <w:pPr>
        <w:rPr>
          <w:b/>
          <w:sz w:val="34"/>
          <w:szCs w:val="34"/>
        </w:rPr>
      </w:pPr>
      <w:r w:rsidRPr="002F59C9">
        <w:rPr>
          <w:b/>
          <w:color w:val="FD961F"/>
          <w:w w:val="101"/>
          <w:sz w:val="34"/>
          <w:szCs w:val="34"/>
        </w:rPr>
        <w:t>Tec</w:t>
      </w:r>
      <w:r w:rsidRPr="002F59C9">
        <w:rPr>
          <w:b/>
          <w:color w:val="4D4D4D"/>
          <w:w w:val="101"/>
          <w:sz w:val="34"/>
          <w:szCs w:val="34"/>
        </w:rPr>
        <w:t>hnical</w:t>
      </w:r>
      <w:r w:rsidRPr="002F59C9">
        <w:rPr>
          <w:b/>
          <w:color w:val="4D4D4D"/>
          <w:sz w:val="34"/>
          <w:szCs w:val="34"/>
        </w:rPr>
        <w:t xml:space="preserve"> </w:t>
      </w:r>
      <w:r w:rsidRPr="002F59C9">
        <w:rPr>
          <w:b/>
          <w:color w:val="4D4D4D"/>
          <w:w w:val="101"/>
          <w:sz w:val="34"/>
          <w:szCs w:val="34"/>
        </w:rPr>
        <w:t>Skills</w:t>
      </w:r>
    </w:p>
    <w:p w14:paraId="26298759" w14:textId="77777777" w:rsidR="001A1BB9" w:rsidRPr="002F59C9" w:rsidRDefault="001A1BB9">
      <w:pPr>
        <w:spacing w:before="10" w:line="160" w:lineRule="exact"/>
        <w:rPr>
          <w:b/>
          <w:sz w:val="16"/>
          <w:szCs w:val="16"/>
        </w:rPr>
      </w:pPr>
    </w:p>
    <w:p w14:paraId="223A1EB3" w14:textId="6D623731" w:rsidR="001A1BB9" w:rsidRPr="002F59C9" w:rsidRDefault="002F59C9" w:rsidP="00903E22">
      <w:pPr>
        <w:ind w:firstLine="720"/>
        <w:rPr>
          <w:b/>
        </w:rPr>
      </w:pPr>
      <w:r w:rsidRPr="002F59C9">
        <w:rPr>
          <w:b/>
          <w:color w:val="4D4D4D"/>
          <w:w w:val="99"/>
        </w:rPr>
        <w:t>Languages</w:t>
      </w:r>
      <w:r w:rsidRPr="002F59C9">
        <w:rPr>
          <w:b/>
          <w:color w:val="4D4D4D"/>
        </w:rPr>
        <w:t xml:space="preserve">                                                       </w:t>
      </w:r>
      <w:r w:rsidR="00903E22">
        <w:rPr>
          <w:b/>
          <w:color w:val="4D4D4D"/>
        </w:rPr>
        <w:tab/>
      </w:r>
      <w:r w:rsidR="00903E22" w:rsidRPr="002F59C9">
        <w:rPr>
          <w:b/>
          <w:color w:val="4D4D4D"/>
          <w:w w:val="99"/>
        </w:rPr>
        <w:t>Java</w:t>
      </w:r>
      <w:r w:rsidR="00903E22" w:rsidRPr="002F59C9">
        <w:rPr>
          <w:b/>
          <w:color w:val="4D4D4D"/>
        </w:rPr>
        <w:t>,</w:t>
      </w:r>
      <w:r w:rsidRPr="002F59C9">
        <w:rPr>
          <w:b/>
          <w:color w:val="4D4D4D"/>
        </w:rPr>
        <w:t xml:space="preserve"> </w:t>
      </w:r>
      <w:proofErr w:type="gramStart"/>
      <w:r w:rsidRPr="002F59C9">
        <w:rPr>
          <w:b/>
          <w:color w:val="4D4D4D"/>
          <w:w w:val="99"/>
        </w:rPr>
        <w:t>C</w:t>
      </w:r>
      <w:r w:rsidR="008F71A6">
        <w:rPr>
          <w:b/>
          <w:color w:val="4D4D4D"/>
          <w:w w:val="99"/>
        </w:rPr>
        <w:t xml:space="preserve"> </w:t>
      </w:r>
      <w:r w:rsidR="00596AF5">
        <w:rPr>
          <w:b/>
          <w:color w:val="4D4D4D"/>
          <w:w w:val="99"/>
        </w:rPr>
        <w:t>,</w:t>
      </w:r>
      <w:proofErr w:type="gramEnd"/>
      <w:r w:rsidR="008F71A6">
        <w:rPr>
          <w:b/>
          <w:color w:val="4D4D4D"/>
          <w:w w:val="99"/>
        </w:rPr>
        <w:t xml:space="preserve"> </w:t>
      </w:r>
      <w:r w:rsidR="00596AF5">
        <w:rPr>
          <w:b/>
          <w:color w:val="4D4D4D"/>
          <w:w w:val="99"/>
        </w:rPr>
        <w:t>python</w:t>
      </w:r>
    </w:p>
    <w:p w14:paraId="2AB889CD" w14:textId="77777777" w:rsidR="001A1BB9" w:rsidRPr="002F59C9" w:rsidRDefault="001A1BB9">
      <w:pPr>
        <w:spacing w:before="6" w:line="120" w:lineRule="exact"/>
        <w:rPr>
          <w:b/>
          <w:sz w:val="12"/>
          <w:szCs w:val="12"/>
        </w:rPr>
      </w:pPr>
    </w:p>
    <w:p w14:paraId="048B4FF9" w14:textId="6BEC3FF8" w:rsidR="001A1BB9" w:rsidRPr="002F59C9" w:rsidRDefault="002F59C9" w:rsidP="00903E22">
      <w:pPr>
        <w:ind w:firstLine="720"/>
        <w:rPr>
          <w:b/>
        </w:rPr>
      </w:pPr>
      <w:r w:rsidRPr="002F59C9">
        <w:rPr>
          <w:b/>
          <w:color w:val="4D4D4D"/>
          <w:w w:val="99"/>
        </w:rPr>
        <w:t>Mark</w:t>
      </w:r>
      <w:r w:rsidR="008F71A6">
        <w:rPr>
          <w:b/>
          <w:color w:val="4D4D4D"/>
          <w:w w:val="99"/>
        </w:rPr>
        <w:t xml:space="preserve"> </w:t>
      </w:r>
      <w:r w:rsidRPr="002F59C9">
        <w:rPr>
          <w:b/>
          <w:color w:val="4D4D4D"/>
          <w:w w:val="99"/>
        </w:rPr>
        <w:t>Up</w:t>
      </w:r>
      <w:r w:rsidRPr="002F59C9">
        <w:rPr>
          <w:b/>
          <w:color w:val="4D4D4D"/>
        </w:rPr>
        <w:t xml:space="preserve"> </w:t>
      </w:r>
      <w:r w:rsidRPr="002F59C9">
        <w:rPr>
          <w:b/>
          <w:color w:val="4D4D4D"/>
          <w:w w:val="99"/>
        </w:rPr>
        <w:t>&amp;</w:t>
      </w:r>
      <w:r w:rsidRPr="002F59C9">
        <w:rPr>
          <w:b/>
          <w:color w:val="4D4D4D"/>
        </w:rPr>
        <w:t xml:space="preserve"> </w:t>
      </w:r>
      <w:r w:rsidRPr="002F59C9">
        <w:rPr>
          <w:b/>
          <w:color w:val="4D4D4D"/>
          <w:w w:val="99"/>
        </w:rPr>
        <w:t>Scripting</w:t>
      </w:r>
      <w:r w:rsidRPr="002F59C9">
        <w:rPr>
          <w:b/>
          <w:color w:val="4D4D4D"/>
        </w:rPr>
        <w:t xml:space="preserve"> </w:t>
      </w:r>
      <w:r w:rsidRPr="002F59C9">
        <w:rPr>
          <w:b/>
          <w:color w:val="4D4D4D"/>
          <w:w w:val="99"/>
        </w:rPr>
        <w:t>Language</w:t>
      </w:r>
      <w:r w:rsidRPr="002F59C9">
        <w:rPr>
          <w:b/>
          <w:color w:val="4D4D4D"/>
        </w:rPr>
        <w:t xml:space="preserve">                        </w:t>
      </w:r>
      <w:r w:rsidR="00903E22">
        <w:rPr>
          <w:b/>
          <w:color w:val="4D4D4D"/>
        </w:rPr>
        <w:tab/>
      </w:r>
      <w:r w:rsidRPr="002F59C9">
        <w:rPr>
          <w:b/>
          <w:color w:val="4D4D4D"/>
          <w:w w:val="99"/>
        </w:rPr>
        <w:t>HTML,</w:t>
      </w:r>
      <w:r w:rsidRPr="002F59C9">
        <w:rPr>
          <w:b/>
          <w:color w:val="4D4D4D"/>
        </w:rPr>
        <w:t xml:space="preserve"> </w:t>
      </w:r>
      <w:r w:rsidRPr="002F59C9">
        <w:rPr>
          <w:b/>
          <w:color w:val="4D4D4D"/>
          <w:w w:val="99"/>
        </w:rPr>
        <w:t>CSS</w:t>
      </w:r>
    </w:p>
    <w:p w14:paraId="6F87B668" w14:textId="77777777" w:rsidR="001A1BB9" w:rsidRPr="002F59C9" w:rsidRDefault="001A1BB9">
      <w:pPr>
        <w:spacing w:before="6" w:line="120" w:lineRule="exact"/>
        <w:rPr>
          <w:b/>
          <w:sz w:val="12"/>
          <w:szCs w:val="12"/>
        </w:rPr>
      </w:pPr>
    </w:p>
    <w:p w14:paraId="446DA167" w14:textId="1FA2B903" w:rsidR="001A1BB9" w:rsidRPr="002F59C9" w:rsidRDefault="002F59C9" w:rsidP="00903E22">
      <w:pPr>
        <w:ind w:firstLine="720"/>
        <w:rPr>
          <w:b/>
        </w:rPr>
      </w:pPr>
      <w:r w:rsidRPr="002F59C9">
        <w:rPr>
          <w:b/>
          <w:color w:val="4D4D4D"/>
          <w:w w:val="99"/>
        </w:rPr>
        <w:t>Tools</w:t>
      </w:r>
      <w:r w:rsidRPr="002F59C9">
        <w:rPr>
          <w:b/>
          <w:color w:val="4D4D4D"/>
        </w:rPr>
        <w:t xml:space="preserve"> </w:t>
      </w:r>
      <w:r w:rsidRPr="002F59C9">
        <w:rPr>
          <w:b/>
          <w:color w:val="4D4D4D"/>
          <w:w w:val="99"/>
        </w:rPr>
        <w:t>&amp;</w:t>
      </w:r>
      <w:r w:rsidRPr="002F59C9">
        <w:rPr>
          <w:b/>
          <w:color w:val="4D4D4D"/>
        </w:rPr>
        <w:t xml:space="preserve"> </w:t>
      </w:r>
      <w:r w:rsidRPr="002F59C9">
        <w:rPr>
          <w:b/>
          <w:color w:val="4D4D4D"/>
          <w:w w:val="99"/>
        </w:rPr>
        <w:t>IDE</w:t>
      </w:r>
      <w:r w:rsidRPr="002F59C9">
        <w:rPr>
          <w:b/>
          <w:color w:val="4D4D4D"/>
        </w:rPr>
        <w:t xml:space="preserve">                                                       </w:t>
      </w:r>
      <w:r w:rsidR="00903E22">
        <w:rPr>
          <w:b/>
          <w:color w:val="4D4D4D"/>
        </w:rPr>
        <w:tab/>
      </w:r>
      <w:r w:rsidR="00903E22" w:rsidRPr="002F59C9">
        <w:rPr>
          <w:b/>
          <w:color w:val="4D4D4D"/>
          <w:w w:val="99"/>
        </w:rPr>
        <w:t>Eclipse</w:t>
      </w:r>
      <w:r w:rsidR="00903E22" w:rsidRPr="002F59C9">
        <w:rPr>
          <w:b/>
          <w:color w:val="4D4D4D"/>
        </w:rPr>
        <w:t>,</w:t>
      </w:r>
      <w:r w:rsidR="00FB0311">
        <w:rPr>
          <w:b/>
          <w:color w:val="4D4D4D"/>
        </w:rPr>
        <w:t xml:space="preserve"> spring boot</w:t>
      </w:r>
    </w:p>
    <w:p w14:paraId="3CD5BC5E" w14:textId="77777777" w:rsidR="001A1BB9" w:rsidRPr="002F59C9" w:rsidRDefault="001A1BB9">
      <w:pPr>
        <w:spacing w:before="6" w:line="120" w:lineRule="exact"/>
        <w:rPr>
          <w:b/>
          <w:sz w:val="12"/>
          <w:szCs w:val="12"/>
        </w:rPr>
      </w:pPr>
    </w:p>
    <w:p w14:paraId="6EA834B8" w14:textId="77777777" w:rsidR="001A1BB9" w:rsidRPr="002F59C9" w:rsidRDefault="002F59C9" w:rsidP="00903E22">
      <w:pPr>
        <w:ind w:firstLine="720"/>
        <w:rPr>
          <w:b/>
        </w:rPr>
      </w:pPr>
      <w:r w:rsidRPr="002F59C9">
        <w:rPr>
          <w:b/>
          <w:color w:val="4D4D4D"/>
          <w:w w:val="99"/>
        </w:rPr>
        <w:t>Databases</w:t>
      </w:r>
      <w:r w:rsidRPr="002F59C9">
        <w:rPr>
          <w:b/>
          <w:color w:val="4D4D4D"/>
        </w:rPr>
        <w:t xml:space="preserve">                                                         </w:t>
      </w:r>
      <w:r w:rsidR="00903E22">
        <w:rPr>
          <w:b/>
          <w:color w:val="4D4D4D"/>
        </w:rPr>
        <w:tab/>
      </w:r>
      <w:r w:rsidRPr="002F59C9">
        <w:rPr>
          <w:b/>
          <w:color w:val="4D4D4D"/>
          <w:w w:val="99"/>
        </w:rPr>
        <w:t>MySQL</w:t>
      </w:r>
    </w:p>
    <w:p w14:paraId="45FB5720" w14:textId="77777777" w:rsidR="001A1BB9" w:rsidRPr="002F59C9" w:rsidRDefault="001A1BB9">
      <w:pPr>
        <w:spacing w:before="9" w:line="160" w:lineRule="exact"/>
        <w:rPr>
          <w:b/>
          <w:sz w:val="16"/>
          <w:szCs w:val="16"/>
        </w:rPr>
      </w:pPr>
    </w:p>
    <w:p w14:paraId="564A5033" w14:textId="77777777" w:rsidR="001A1BB9" w:rsidRPr="002F59C9" w:rsidRDefault="001A1BB9">
      <w:pPr>
        <w:spacing w:line="200" w:lineRule="exact"/>
        <w:rPr>
          <w:b/>
        </w:rPr>
      </w:pPr>
    </w:p>
    <w:p w14:paraId="7BF38BBE" w14:textId="77777777" w:rsidR="001A1BB9" w:rsidRPr="002F59C9" w:rsidRDefault="002F59C9">
      <w:pPr>
        <w:rPr>
          <w:b/>
          <w:sz w:val="34"/>
          <w:szCs w:val="34"/>
        </w:rPr>
      </w:pPr>
      <w:r w:rsidRPr="002F59C9">
        <w:rPr>
          <w:b/>
          <w:color w:val="A7E12D"/>
          <w:w w:val="101"/>
          <w:sz w:val="34"/>
          <w:szCs w:val="34"/>
        </w:rPr>
        <w:t>Int</w:t>
      </w:r>
      <w:r w:rsidRPr="002F59C9">
        <w:rPr>
          <w:b/>
          <w:color w:val="4D4D4D"/>
          <w:w w:val="101"/>
          <w:sz w:val="34"/>
          <w:szCs w:val="34"/>
        </w:rPr>
        <w:t>ernship</w:t>
      </w:r>
    </w:p>
    <w:p w14:paraId="4944E259" w14:textId="77777777" w:rsidR="001A1BB9" w:rsidRPr="002F59C9" w:rsidRDefault="001A1BB9">
      <w:pPr>
        <w:spacing w:before="16" w:line="220" w:lineRule="exact"/>
        <w:rPr>
          <w:b/>
          <w:sz w:val="22"/>
          <w:szCs w:val="22"/>
        </w:rPr>
      </w:pPr>
    </w:p>
    <w:p w14:paraId="72AC4094" w14:textId="694715B1" w:rsidR="001A1BB9" w:rsidRPr="002F59C9" w:rsidRDefault="00903E22">
      <w:pPr>
        <w:tabs>
          <w:tab w:val="left" w:pos="1260"/>
        </w:tabs>
        <w:spacing w:line="392" w:lineRule="auto"/>
        <w:ind w:left="32" w:right="4762" w:hanging="32"/>
        <w:rPr>
          <w:b/>
        </w:rPr>
      </w:pPr>
      <w:r>
        <w:rPr>
          <w:b/>
          <w:color w:val="4D4D4D"/>
          <w:w w:val="99"/>
        </w:rPr>
        <w:tab/>
      </w:r>
      <w:r w:rsidR="002F59C9" w:rsidRPr="002F59C9">
        <w:rPr>
          <w:b/>
          <w:color w:val="4D4D4D"/>
          <w:w w:val="99"/>
        </w:rPr>
        <w:t>Project</w:t>
      </w:r>
      <w:r w:rsidR="002F59C9" w:rsidRPr="002F59C9">
        <w:rPr>
          <w:b/>
          <w:color w:val="4D4D4D"/>
        </w:rPr>
        <w:t xml:space="preserve">            </w:t>
      </w:r>
      <w:r w:rsidR="00596AF5">
        <w:rPr>
          <w:b/>
          <w:color w:val="4D4D4D"/>
          <w:w w:val="99"/>
        </w:rPr>
        <w:t>java programming</w:t>
      </w:r>
      <w:r>
        <w:rPr>
          <w:b/>
          <w:color w:val="4D4D4D"/>
          <w:w w:val="99"/>
        </w:rPr>
        <w:t xml:space="preserve">       </w:t>
      </w:r>
      <w:r w:rsidR="002F59C9" w:rsidRPr="002F59C9">
        <w:rPr>
          <w:b/>
          <w:color w:val="4D4D4D"/>
          <w:w w:val="99"/>
        </w:rPr>
        <w:t>Organization</w:t>
      </w:r>
      <w:r w:rsidR="002F59C9" w:rsidRPr="002F59C9">
        <w:rPr>
          <w:b/>
          <w:color w:val="4D4D4D"/>
        </w:rPr>
        <w:t xml:space="preserve">   </w:t>
      </w:r>
      <w:r w:rsidR="002F59C9" w:rsidRPr="002F59C9">
        <w:rPr>
          <w:b/>
          <w:color w:val="4D4D4D"/>
          <w:w w:val="99"/>
        </w:rPr>
        <w:t>ABC LTD,</w:t>
      </w:r>
      <w:r w:rsidR="002F59C9" w:rsidRPr="002F59C9">
        <w:rPr>
          <w:b/>
          <w:color w:val="4D4D4D"/>
        </w:rPr>
        <w:t xml:space="preserve"> </w:t>
      </w:r>
      <w:r w:rsidRPr="002F59C9">
        <w:rPr>
          <w:b/>
          <w:color w:val="4D4D4D"/>
        </w:rPr>
        <w:t>(</w:t>
      </w:r>
      <w:r w:rsidR="00596AF5">
        <w:rPr>
          <w:b/>
          <w:color w:val="4D4D4D"/>
          <w:w w:val="99"/>
        </w:rPr>
        <w:t>30 days</w:t>
      </w:r>
      <w:r w:rsidR="002F59C9" w:rsidRPr="002F59C9">
        <w:rPr>
          <w:b/>
          <w:color w:val="4D4D4D"/>
          <w:w w:val="99"/>
        </w:rPr>
        <w:t>)</w:t>
      </w:r>
    </w:p>
    <w:p w14:paraId="55365C35" w14:textId="77777777" w:rsidR="001A1BB9" w:rsidRPr="002F59C9" w:rsidRDefault="001A1BB9">
      <w:pPr>
        <w:spacing w:before="8" w:line="100" w:lineRule="exact"/>
        <w:rPr>
          <w:b/>
          <w:sz w:val="10"/>
          <w:szCs w:val="10"/>
        </w:rPr>
      </w:pPr>
    </w:p>
    <w:p w14:paraId="14B427A0" w14:textId="002A007F" w:rsidR="001A1BB9" w:rsidRPr="000F0019" w:rsidRDefault="002F59C9" w:rsidP="000F0019">
      <w:pPr>
        <w:spacing w:line="249" w:lineRule="auto"/>
        <w:ind w:left="720" w:right="80" w:firstLine="720"/>
        <w:rPr>
          <w:b/>
        </w:rPr>
        <w:sectPr w:rsidR="001A1BB9" w:rsidRPr="000F0019">
          <w:pgSz w:w="12240" w:h="15840"/>
          <w:pgMar w:top="140" w:right="420" w:bottom="280" w:left="500" w:header="720" w:footer="720" w:gutter="0"/>
          <w:cols w:num="2" w:space="720" w:equalWidth="0">
            <w:col w:w="2109" w:space="566"/>
            <w:col w:w="8645"/>
          </w:cols>
        </w:sectPr>
      </w:pPr>
      <w:r w:rsidRPr="002F59C9">
        <w:rPr>
          <w:b/>
          <w:color w:val="4D4D4D"/>
          <w:w w:val="99"/>
        </w:rPr>
        <w:t>As</w:t>
      </w:r>
      <w:r w:rsidRPr="002F59C9">
        <w:rPr>
          <w:b/>
          <w:color w:val="4D4D4D"/>
        </w:rPr>
        <w:t xml:space="preserve"> </w:t>
      </w:r>
      <w:r w:rsidRPr="002F59C9">
        <w:rPr>
          <w:b/>
          <w:color w:val="4D4D4D"/>
          <w:w w:val="99"/>
        </w:rPr>
        <w:t>a</w:t>
      </w:r>
      <w:r w:rsidRPr="002F59C9">
        <w:rPr>
          <w:b/>
          <w:color w:val="4D4D4D"/>
        </w:rPr>
        <w:t xml:space="preserve"> </w:t>
      </w:r>
      <w:r w:rsidRPr="002F59C9">
        <w:rPr>
          <w:b/>
          <w:color w:val="4D4D4D"/>
          <w:w w:val="99"/>
        </w:rPr>
        <w:t>part</w:t>
      </w:r>
      <w:r w:rsidRPr="002F59C9">
        <w:rPr>
          <w:b/>
          <w:color w:val="4D4D4D"/>
        </w:rPr>
        <w:t xml:space="preserve"> </w:t>
      </w:r>
      <w:r w:rsidRPr="002F59C9">
        <w:rPr>
          <w:b/>
          <w:color w:val="4D4D4D"/>
          <w:w w:val="99"/>
        </w:rPr>
        <w:t>of</w:t>
      </w:r>
      <w:r w:rsidRPr="002F59C9">
        <w:rPr>
          <w:b/>
          <w:color w:val="4D4D4D"/>
        </w:rPr>
        <w:t xml:space="preserve"> </w:t>
      </w:r>
      <w:r w:rsidRPr="002F59C9">
        <w:rPr>
          <w:b/>
          <w:color w:val="4D4D4D"/>
          <w:w w:val="99"/>
        </w:rPr>
        <w:t>my</w:t>
      </w:r>
      <w:r w:rsidRPr="002F59C9">
        <w:rPr>
          <w:b/>
          <w:color w:val="4D4D4D"/>
        </w:rPr>
        <w:t xml:space="preserve"> </w:t>
      </w:r>
      <w:proofErr w:type="gramStart"/>
      <w:r w:rsidRPr="002F59C9">
        <w:rPr>
          <w:b/>
          <w:color w:val="4D4D4D"/>
          <w:w w:val="99"/>
        </w:rPr>
        <w:t>internship</w:t>
      </w:r>
      <w:r w:rsidR="003169F1">
        <w:rPr>
          <w:b/>
          <w:color w:val="4D4D4D"/>
          <w:w w:val="99"/>
        </w:rPr>
        <w:t xml:space="preserve"> </w:t>
      </w:r>
      <w:r w:rsidRPr="002F59C9">
        <w:rPr>
          <w:b/>
          <w:color w:val="4D4D4D"/>
          <w:w w:val="99"/>
        </w:rPr>
        <w:t>,</w:t>
      </w:r>
      <w:proofErr w:type="gramEnd"/>
      <w:r w:rsidR="003169F1">
        <w:rPr>
          <w:b/>
          <w:color w:val="4D4D4D"/>
          <w:w w:val="99"/>
        </w:rPr>
        <w:t xml:space="preserve"> </w:t>
      </w:r>
      <w:r w:rsidR="00596AF5">
        <w:rPr>
          <w:b/>
          <w:color w:val="4D4D4D"/>
        </w:rPr>
        <w:t xml:space="preserve">the aim is </w:t>
      </w:r>
      <w:r w:rsidR="00596AF5" w:rsidRPr="002F59C9">
        <w:rPr>
          <w:b/>
          <w:color w:val="4D4D4D"/>
          <w:w w:val="99"/>
        </w:rPr>
        <w:t>a</w:t>
      </w:r>
      <w:r w:rsidR="00596AF5" w:rsidRPr="002F59C9">
        <w:rPr>
          <w:b/>
          <w:color w:val="4D4D4D"/>
        </w:rPr>
        <w:t xml:space="preserve"> </w:t>
      </w:r>
      <w:r w:rsidR="00596AF5" w:rsidRPr="002F59C9">
        <w:rPr>
          <w:b/>
          <w:color w:val="4D4D4D"/>
          <w:w w:val="99"/>
        </w:rPr>
        <w:t>web</w:t>
      </w:r>
      <w:r w:rsidR="00596AF5" w:rsidRPr="002F59C9">
        <w:rPr>
          <w:b/>
          <w:color w:val="4D4D4D"/>
        </w:rPr>
        <w:t xml:space="preserve"> </w:t>
      </w:r>
      <w:r w:rsidR="00596AF5" w:rsidRPr="002F59C9">
        <w:rPr>
          <w:b/>
          <w:color w:val="4D4D4D"/>
          <w:w w:val="99"/>
        </w:rPr>
        <w:t>application</w:t>
      </w:r>
      <w:r w:rsidR="00596AF5" w:rsidRPr="002F59C9">
        <w:rPr>
          <w:b/>
          <w:color w:val="4D4D4D"/>
        </w:rPr>
        <w:t xml:space="preserve"> </w:t>
      </w:r>
      <w:r w:rsidR="00596AF5" w:rsidRPr="002F59C9">
        <w:rPr>
          <w:b/>
          <w:color w:val="4D4D4D"/>
          <w:w w:val="99"/>
        </w:rPr>
        <w:t>using</w:t>
      </w:r>
      <w:r w:rsidR="00596AF5" w:rsidRPr="002F59C9">
        <w:rPr>
          <w:b/>
          <w:color w:val="4D4D4D"/>
        </w:rPr>
        <w:t xml:space="preserve"> </w:t>
      </w:r>
      <w:r w:rsidR="00596AF5" w:rsidRPr="002F59C9">
        <w:rPr>
          <w:b/>
          <w:color w:val="4D4D4D"/>
          <w:w w:val="99"/>
        </w:rPr>
        <w:t>which</w:t>
      </w:r>
      <w:r w:rsidR="00596AF5" w:rsidRPr="002F59C9">
        <w:rPr>
          <w:b/>
          <w:color w:val="4D4D4D"/>
        </w:rPr>
        <w:t xml:space="preserve"> </w:t>
      </w:r>
      <w:r w:rsidR="00596AF5" w:rsidRPr="002F59C9">
        <w:rPr>
          <w:b/>
          <w:color w:val="4D4D4D"/>
          <w:w w:val="99"/>
        </w:rPr>
        <w:t>people</w:t>
      </w:r>
      <w:r w:rsidR="00596AF5" w:rsidRPr="002F59C9">
        <w:rPr>
          <w:b/>
          <w:color w:val="4D4D4D"/>
        </w:rPr>
        <w:t xml:space="preserve"> </w:t>
      </w:r>
      <w:r w:rsidR="00596AF5" w:rsidRPr="002F59C9">
        <w:rPr>
          <w:b/>
          <w:color w:val="4D4D4D"/>
          <w:w w:val="99"/>
        </w:rPr>
        <w:t>can</w:t>
      </w:r>
      <w:r w:rsidR="00596AF5" w:rsidRPr="002F59C9">
        <w:rPr>
          <w:b/>
          <w:color w:val="4D4D4D"/>
        </w:rPr>
        <w:t xml:space="preserve"> </w:t>
      </w:r>
      <w:r w:rsidR="00596AF5" w:rsidRPr="002F59C9">
        <w:rPr>
          <w:b/>
          <w:color w:val="4D4D4D"/>
          <w:w w:val="99"/>
        </w:rPr>
        <w:t>share their</w:t>
      </w:r>
      <w:r w:rsidR="00596AF5" w:rsidRPr="002F59C9">
        <w:rPr>
          <w:b/>
          <w:color w:val="4D4D4D"/>
        </w:rPr>
        <w:t xml:space="preserve"> </w:t>
      </w:r>
      <w:r w:rsidR="00596AF5">
        <w:rPr>
          <w:b/>
          <w:color w:val="4D4D4D"/>
        </w:rPr>
        <w:t xml:space="preserve">  </w:t>
      </w:r>
      <w:r w:rsidR="00596AF5" w:rsidRPr="002F59C9">
        <w:rPr>
          <w:b/>
          <w:color w:val="4D4D4D"/>
          <w:w w:val="99"/>
        </w:rPr>
        <w:t>car</w:t>
      </w:r>
      <w:r w:rsidR="00596AF5" w:rsidRPr="002F59C9">
        <w:rPr>
          <w:b/>
          <w:color w:val="4D4D4D"/>
        </w:rPr>
        <w:t xml:space="preserve"> </w:t>
      </w:r>
      <w:r w:rsidR="00596AF5" w:rsidRPr="002F59C9">
        <w:rPr>
          <w:b/>
          <w:color w:val="4D4D4D"/>
          <w:w w:val="99"/>
        </w:rPr>
        <w:t>which</w:t>
      </w:r>
      <w:r w:rsidR="00596AF5" w:rsidRPr="002F59C9">
        <w:rPr>
          <w:b/>
          <w:color w:val="4D4D4D"/>
        </w:rPr>
        <w:t xml:space="preserve"> </w:t>
      </w:r>
      <w:r w:rsidR="00596AF5" w:rsidRPr="002F59C9">
        <w:rPr>
          <w:b/>
          <w:color w:val="4D4D4D"/>
          <w:w w:val="99"/>
        </w:rPr>
        <w:t>are</w:t>
      </w:r>
      <w:r w:rsidR="00596AF5" w:rsidRPr="002F59C9">
        <w:rPr>
          <w:b/>
          <w:color w:val="4D4D4D"/>
        </w:rPr>
        <w:t xml:space="preserve"> </w:t>
      </w:r>
      <w:r w:rsidR="00596AF5" w:rsidRPr="002F59C9">
        <w:rPr>
          <w:b/>
          <w:color w:val="4D4D4D"/>
          <w:w w:val="99"/>
        </w:rPr>
        <w:t>traveling</w:t>
      </w:r>
      <w:r w:rsidR="00596AF5" w:rsidRPr="002F59C9">
        <w:rPr>
          <w:b/>
          <w:color w:val="4D4D4D"/>
        </w:rPr>
        <w:t xml:space="preserve"> </w:t>
      </w:r>
      <w:r w:rsidR="00596AF5" w:rsidRPr="002F59C9">
        <w:rPr>
          <w:b/>
          <w:color w:val="4D4D4D"/>
          <w:w w:val="99"/>
        </w:rPr>
        <w:t>on</w:t>
      </w:r>
      <w:r w:rsidR="00596AF5" w:rsidRPr="002F59C9">
        <w:rPr>
          <w:b/>
          <w:color w:val="4D4D4D"/>
        </w:rPr>
        <w:t xml:space="preserve"> </w:t>
      </w:r>
      <w:r w:rsidR="00596AF5" w:rsidRPr="002F59C9">
        <w:rPr>
          <w:b/>
          <w:color w:val="4D4D4D"/>
          <w:w w:val="99"/>
        </w:rPr>
        <w:t>the</w:t>
      </w:r>
      <w:r w:rsidR="00596AF5" w:rsidRPr="002F59C9">
        <w:rPr>
          <w:b/>
          <w:color w:val="4D4D4D"/>
        </w:rPr>
        <w:t xml:space="preserve"> </w:t>
      </w:r>
      <w:r w:rsidR="00596AF5" w:rsidRPr="002F59C9">
        <w:rPr>
          <w:b/>
          <w:color w:val="4D4D4D"/>
          <w:w w:val="99"/>
        </w:rPr>
        <w:t>same</w:t>
      </w:r>
      <w:r w:rsidR="00596AF5" w:rsidRPr="002F59C9">
        <w:rPr>
          <w:b/>
          <w:color w:val="4D4D4D"/>
        </w:rPr>
        <w:t xml:space="preserve"> </w:t>
      </w:r>
      <w:r w:rsidR="00596AF5" w:rsidRPr="002F59C9">
        <w:rPr>
          <w:b/>
          <w:color w:val="4D4D4D"/>
          <w:w w:val="99"/>
        </w:rPr>
        <w:t>route</w:t>
      </w:r>
      <w:r w:rsidR="00596AF5" w:rsidRPr="002F59C9">
        <w:rPr>
          <w:b/>
          <w:color w:val="4D4D4D"/>
        </w:rPr>
        <w:t xml:space="preserve"> </w:t>
      </w:r>
      <w:r w:rsidR="00596AF5" w:rsidRPr="002F59C9">
        <w:rPr>
          <w:b/>
          <w:color w:val="4D4D4D"/>
          <w:w w:val="99"/>
        </w:rPr>
        <w:t>with</w:t>
      </w:r>
      <w:r w:rsidR="000F0019">
        <w:rPr>
          <w:b/>
          <w:color w:val="4D4D4D"/>
        </w:rPr>
        <w:t xml:space="preserve"> .</w:t>
      </w:r>
    </w:p>
    <w:p w14:paraId="5E60E44A" w14:textId="77777777" w:rsidR="001A1BB9" w:rsidRPr="002F59C9" w:rsidRDefault="002F59C9" w:rsidP="000F0019">
      <w:pPr>
        <w:spacing w:before="51"/>
        <w:rPr>
          <w:b/>
          <w:sz w:val="34"/>
          <w:szCs w:val="34"/>
        </w:rPr>
      </w:pPr>
      <w:r w:rsidRPr="002F59C9">
        <w:rPr>
          <w:b/>
          <w:color w:val="36AE90"/>
          <w:w w:val="101"/>
          <w:sz w:val="34"/>
          <w:szCs w:val="34"/>
        </w:rPr>
        <w:lastRenderedPageBreak/>
        <w:t>Pro</w:t>
      </w:r>
      <w:r w:rsidRPr="002F59C9">
        <w:rPr>
          <w:b/>
          <w:color w:val="4D4D4D"/>
          <w:w w:val="101"/>
          <w:sz w:val="34"/>
          <w:szCs w:val="34"/>
        </w:rPr>
        <w:t>jects</w:t>
      </w:r>
    </w:p>
    <w:p w14:paraId="4622C971" w14:textId="77777777" w:rsidR="001A1BB9" w:rsidRPr="002F59C9" w:rsidRDefault="001A1BB9">
      <w:pPr>
        <w:spacing w:before="20" w:line="220" w:lineRule="exact"/>
        <w:rPr>
          <w:b/>
          <w:sz w:val="22"/>
          <w:szCs w:val="22"/>
        </w:rPr>
      </w:pPr>
    </w:p>
    <w:p w14:paraId="601A5486" w14:textId="4A055B68" w:rsidR="002D184A" w:rsidRPr="002D184A" w:rsidRDefault="002F59C9" w:rsidP="002D184A">
      <w:pPr>
        <w:ind w:left="1455"/>
        <w:rPr>
          <w:b/>
        </w:rPr>
      </w:pPr>
      <w:r w:rsidRPr="002F59C9">
        <w:rPr>
          <w:b/>
          <w:color w:val="4D4D4D"/>
          <w:w w:val="99"/>
        </w:rPr>
        <w:t>Project</w:t>
      </w:r>
      <w:r w:rsidRPr="002F59C9">
        <w:rPr>
          <w:b/>
          <w:color w:val="4D4D4D"/>
        </w:rPr>
        <w:t xml:space="preserve"> </w:t>
      </w:r>
      <w:r w:rsidRPr="002F59C9">
        <w:rPr>
          <w:b/>
          <w:color w:val="4D4D4D"/>
          <w:w w:val="99"/>
        </w:rPr>
        <w:t>1</w:t>
      </w:r>
      <w:r w:rsidRPr="002F59C9">
        <w:rPr>
          <w:b/>
          <w:color w:val="4D4D4D"/>
        </w:rPr>
        <w:t xml:space="preserve">         </w:t>
      </w:r>
      <w:r w:rsidR="00051448">
        <w:rPr>
          <w:b/>
          <w:color w:val="4D4D4D"/>
        </w:rPr>
        <w:t xml:space="preserve">Social </w:t>
      </w:r>
      <w:r w:rsidR="00596AF5">
        <w:rPr>
          <w:b/>
          <w:color w:val="4D4D4D"/>
          <w:w w:val="99"/>
        </w:rPr>
        <w:t>Community service project</w:t>
      </w:r>
      <w:bookmarkStart w:id="0" w:name="_Hlk138595792"/>
    </w:p>
    <w:bookmarkEnd w:id="0"/>
    <w:p w14:paraId="7ECE57FC" w14:textId="09FC798A" w:rsidR="001A1BB9" w:rsidRPr="002F59C9" w:rsidRDefault="002F59C9">
      <w:pPr>
        <w:ind w:left="1487"/>
        <w:rPr>
          <w:b/>
        </w:rPr>
      </w:pPr>
      <w:r w:rsidRPr="002F59C9">
        <w:rPr>
          <w:b/>
          <w:color w:val="4D4D4D"/>
          <w:w w:val="99"/>
        </w:rPr>
        <w:t>Organization</w:t>
      </w:r>
      <w:r w:rsidRPr="002F59C9">
        <w:rPr>
          <w:b/>
          <w:color w:val="4D4D4D"/>
        </w:rPr>
        <w:t xml:space="preserve">   </w:t>
      </w:r>
      <w:r w:rsidR="00596AF5">
        <w:rPr>
          <w:b/>
          <w:color w:val="4D4D4D"/>
          <w:w w:val="99"/>
        </w:rPr>
        <w:t xml:space="preserve">JNTUA </w:t>
      </w:r>
      <w:proofErr w:type="gramStart"/>
      <w:r w:rsidR="00596AF5">
        <w:rPr>
          <w:b/>
          <w:color w:val="4D4D4D"/>
          <w:w w:val="99"/>
        </w:rPr>
        <w:t>UNIVERSITY</w:t>
      </w:r>
      <w:r w:rsidR="003169F1">
        <w:rPr>
          <w:b/>
          <w:color w:val="4D4D4D"/>
          <w:w w:val="99"/>
        </w:rPr>
        <w:t xml:space="preserve"> </w:t>
      </w:r>
      <w:r w:rsidR="00596AF5">
        <w:rPr>
          <w:b/>
          <w:color w:val="4D4D4D"/>
          <w:w w:val="99"/>
        </w:rPr>
        <w:t>,</w:t>
      </w:r>
      <w:proofErr w:type="gramEnd"/>
      <w:r w:rsidR="003169F1">
        <w:rPr>
          <w:b/>
          <w:color w:val="4D4D4D"/>
          <w:w w:val="99"/>
        </w:rPr>
        <w:t xml:space="preserve"> </w:t>
      </w:r>
      <w:r w:rsidR="00596AF5">
        <w:rPr>
          <w:b/>
          <w:color w:val="4D4D4D"/>
          <w:w w:val="99"/>
        </w:rPr>
        <w:t>Ana</w:t>
      </w:r>
      <w:r w:rsidR="003169F1">
        <w:rPr>
          <w:b/>
          <w:color w:val="4D4D4D"/>
          <w:w w:val="99"/>
        </w:rPr>
        <w:t>ntapur</w:t>
      </w:r>
    </w:p>
    <w:p w14:paraId="4D1258FB" w14:textId="77777777" w:rsidR="001A1BB9" w:rsidRPr="002F59C9" w:rsidRDefault="001A1BB9">
      <w:pPr>
        <w:spacing w:before="8" w:line="240" w:lineRule="exact"/>
        <w:rPr>
          <w:b/>
          <w:sz w:val="24"/>
          <w:szCs w:val="24"/>
        </w:rPr>
      </w:pPr>
    </w:p>
    <w:p w14:paraId="6F6A9B02" w14:textId="77777777" w:rsidR="002D184A" w:rsidRDefault="002D184A" w:rsidP="002D184A">
      <w:pPr>
        <w:spacing w:before="6" w:line="140" w:lineRule="exact"/>
        <w:rPr>
          <w:b/>
          <w:color w:val="4D4D4D"/>
          <w:w w:val="99"/>
          <w:sz w:val="22"/>
          <w:szCs w:val="22"/>
        </w:rPr>
      </w:pPr>
      <w:r>
        <w:rPr>
          <w:b/>
          <w:color w:val="4D4D4D"/>
          <w:w w:val="99"/>
          <w:sz w:val="22"/>
          <w:szCs w:val="22"/>
        </w:rPr>
        <w:t xml:space="preserve"> </w:t>
      </w:r>
    </w:p>
    <w:p w14:paraId="379E5CE6" w14:textId="74A56B71" w:rsidR="002D184A" w:rsidRPr="002D184A" w:rsidRDefault="002F59C9" w:rsidP="002D184A">
      <w:pPr>
        <w:spacing w:before="6" w:line="140" w:lineRule="exact"/>
        <w:rPr>
          <w:b/>
          <w:sz w:val="18"/>
          <w:szCs w:val="18"/>
        </w:rPr>
      </w:pPr>
      <w:r w:rsidRPr="002D184A">
        <w:rPr>
          <w:b/>
          <w:color w:val="4D4D4D"/>
          <w:w w:val="99"/>
          <w:sz w:val="22"/>
          <w:szCs w:val="22"/>
        </w:rPr>
        <w:t>Aim</w:t>
      </w:r>
      <w:r w:rsidRPr="002D184A">
        <w:rPr>
          <w:b/>
          <w:color w:val="4D4D4D"/>
          <w:sz w:val="22"/>
          <w:szCs w:val="22"/>
        </w:rPr>
        <w:t xml:space="preserve"> </w:t>
      </w:r>
      <w:r w:rsidRPr="002D184A">
        <w:rPr>
          <w:b/>
          <w:color w:val="4D4D4D"/>
          <w:w w:val="99"/>
          <w:sz w:val="22"/>
          <w:szCs w:val="22"/>
        </w:rPr>
        <w:t>of</w:t>
      </w:r>
      <w:r w:rsidRPr="002D184A">
        <w:rPr>
          <w:b/>
          <w:color w:val="4D4D4D"/>
          <w:sz w:val="22"/>
          <w:szCs w:val="22"/>
        </w:rPr>
        <w:t xml:space="preserve"> </w:t>
      </w:r>
      <w:r w:rsidRPr="002D184A">
        <w:rPr>
          <w:b/>
          <w:color w:val="4D4D4D"/>
          <w:w w:val="99"/>
          <w:sz w:val="22"/>
          <w:szCs w:val="22"/>
        </w:rPr>
        <w:t>this</w:t>
      </w:r>
      <w:r w:rsidRPr="002D184A">
        <w:rPr>
          <w:b/>
          <w:color w:val="4D4D4D"/>
          <w:sz w:val="22"/>
          <w:szCs w:val="22"/>
        </w:rPr>
        <w:t xml:space="preserve"> </w:t>
      </w:r>
      <w:r w:rsidRPr="002D184A">
        <w:rPr>
          <w:b/>
          <w:color w:val="4D4D4D"/>
          <w:w w:val="99"/>
          <w:sz w:val="22"/>
          <w:szCs w:val="22"/>
        </w:rPr>
        <w:t>project</w:t>
      </w:r>
      <w:r w:rsidRPr="002D184A">
        <w:rPr>
          <w:b/>
          <w:color w:val="4D4D4D"/>
          <w:sz w:val="22"/>
          <w:szCs w:val="22"/>
        </w:rPr>
        <w:t xml:space="preserve"> </w:t>
      </w:r>
      <w:r w:rsidRPr="002D184A">
        <w:rPr>
          <w:b/>
          <w:color w:val="4D4D4D"/>
          <w:w w:val="99"/>
          <w:sz w:val="22"/>
          <w:szCs w:val="22"/>
        </w:rPr>
        <w:t>was</w:t>
      </w:r>
      <w:r w:rsidRPr="002D184A">
        <w:rPr>
          <w:b/>
          <w:color w:val="4D4D4D"/>
          <w:sz w:val="22"/>
          <w:szCs w:val="22"/>
        </w:rPr>
        <w:t xml:space="preserve"> </w:t>
      </w:r>
      <w:r w:rsidRPr="002D184A">
        <w:rPr>
          <w:b/>
          <w:color w:val="4D4D4D"/>
          <w:w w:val="99"/>
          <w:sz w:val="22"/>
          <w:szCs w:val="22"/>
        </w:rPr>
        <w:t>to</w:t>
      </w:r>
      <w:r w:rsidRPr="002D184A">
        <w:rPr>
          <w:b/>
          <w:color w:val="4D4D4D"/>
          <w:sz w:val="22"/>
          <w:szCs w:val="22"/>
        </w:rPr>
        <w:t xml:space="preserve"> </w:t>
      </w:r>
      <w:proofErr w:type="gramStart"/>
      <w:r w:rsidRPr="002D184A">
        <w:rPr>
          <w:b/>
          <w:color w:val="4D4D4D"/>
          <w:w w:val="99"/>
          <w:sz w:val="18"/>
          <w:szCs w:val="18"/>
        </w:rPr>
        <w:t>create</w:t>
      </w:r>
      <w:r w:rsidR="002D184A">
        <w:rPr>
          <w:b/>
          <w:color w:val="4D4D4D"/>
          <w:sz w:val="18"/>
          <w:szCs w:val="18"/>
        </w:rPr>
        <w:t xml:space="preserve"> :</w:t>
      </w:r>
      <w:proofErr w:type="gramEnd"/>
      <w:r w:rsidR="002D184A">
        <w:rPr>
          <w:b/>
          <w:color w:val="4D4D4D"/>
          <w:sz w:val="18"/>
          <w:szCs w:val="18"/>
        </w:rPr>
        <w:t xml:space="preserve"> Air pollution is contamination of the indoor or outdoor environment by any chemical , physical  or biological agent that modifies the natural characteristics of the atmosphere . </w:t>
      </w:r>
      <w:proofErr w:type="gramStart"/>
      <w:r w:rsidR="002D184A">
        <w:rPr>
          <w:b/>
          <w:color w:val="4D4D4D"/>
          <w:sz w:val="18"/>
          <w:szCs w:val="18"/>
        </w:rPr>
        <w:t>you  can</w:t>
      </w:r>
      <w:proofErr w:type="gramEnd"/>
      <w:r w:rsidR="002D184A">
        <w:rPr>
          <w:b/>
          <w:color w:val="4D4D4D"/>
          <w:sz w:val="18"/>
          <w:szCs w:val="18"/>
        </w:rPr>
        <w:t xml:space="preserve"> also start your own community service projects.</w:t>
      </w:r>
    </w:p>
    <w:p w14:paraId="05BE06BB" w14:textId="32565EC1" w:rsidR="000F0019" w:rsidRPr="002D184A" w:rsidRDefault="000F0019" w:rsidP="000F0019">
      <w:pPr>
        <w:spacing w:line="249" w:lineRule="auto"/>
        <w:ind w:left="2729" w:right="80"/>
        <w:rPr>
          <w:b/>
          <w:sz w:val="18"/>
          <w:szCs w:val="18"/>
        </w:rPr>
      </w:pPr>
    </w:p>
    <w:p w14:paraId="0235E36B" w14:textId="336A07E7" w:rsidR="001A1BB9" w:rsidRPr="000F0019" w:rsidRDefault="008708FC" w:rsidP="000F0019">
      <w:pPr>
        <w:spacing w:line="249" w:lineRule="auto"/>
        <w:ind w:right="80"/>
        <w:rPr>
          <w:b/>
          <w:sz w:val="16"/>
          <w:szCs w:val="16"/>
        </w:rPr>
      </w:pPr>
      <w:r w:rsidRPr="008708FC">
        <w:rPr>
          <w:b/>
          <w:color w:val="4D4D4D"/>
          <w:w w:val="101"/>
          <w:sz w:val="32"/>
          <w:szCs w:val="32"/>
          <w:u w:val="single"/>
        </w:rPr>
        <w:t>DECLLERATION</w:t>
      </w:r>
    </w:p>
    <w:p w14:paraId="68623B10" w14:textId="77777777" w:rsidR="001A1BB9" w:rsidRPr="002F59C9" w:rsidRDefault="001A1BB9">
      <w:pPr>
        <w:spacing w:line="200" w:lineRule="exact"/>
        <w:rPr>
          <w:b/>
        </w:rPr>
      </w:pPr>
    </w:p>
    <w:p w14:paraId="1B80C1B0" w14:textId="4F690C4A" w:rsidR="001A1BB9" w:rsidRPr="008708FC" w:rsidRDefault="000F0019" w:rsidP="000F0019">
      <w:pPr>
        <w:spacing w:before="3" w:line="260" w:lineRule="exact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                      </w:t>
      </w:r>
      <w:r w:rsidR="008708FC" w:rsidRPr="008708FC">
        <w:rPr>
          <w:bCs/>
          <w:sz w:val="26"/>
          <w:szCs w:val="26"/>
        </w:rPr>
        <w:t>I hereby declare that the details above are correct and true to the best of my knowledge</w:t>
      </w:r>
    </w:p>
    <w:p w14:paraId="0B1A6AEC" w14:textId="77777777" w:rsidR="001A1BB9" w:rsidRDefault="001A1BB9" w:rsidP="008708FC">
      <w:pPr>
        <w:ind w:right="398"/>
        <w:rPr>
          <w:b/>
        </w:rPr>
      </w:pPr>
    </w:p>
    <w:p w14:paraId="3001143D" w14:textId="77777777" w:rsidR="008708FC" w:rsidRDefault="008708FC" w:rsidP="008708FC">
      <w:pPr>
        <w:ind w:right="398"/>
        <w:rPr>
          <w:b/>
        </w:rPr>
      </w:pPr>
    </w:p>
    <w:p w14:paraId="1ED945FC" w14:textId="77777777" w:rsidR="008708FC" w:rsidRDefault="008708FC" w:rsidP="008708FC">
      <w:pPr>
        <w:ind w:right="398"/>
        <w:rPr>
          <w:b/>
        </w:rPr>
      </w:pPr>
    </w:p>
    <w:p w14:paraId="17164E86" w14:textId="77777777" w:rsidR="008708FC" w:rsidRDefault="008708FC" w:rsidP="008708FC">
      <w:pPr>
        <w:ind w:right="398"/>
        <w:rPr>
          <w:b/>
        </w:rPr>
      </w:pPr>
    </w:p>
    <w:p w14:paraId="212E8EE4" w14:textId="77777777" w:rsidR="008708FC" w:rsidRDefault="008708FC" w:rsidP="008708FC">
      <w:pPr>
        <w:ind w:right="398"/>
        <w:rPr>
          <w:b/>
        </w:rPr>
      </w:pPr>
    </w:p>
    <w:p w14:paraId="44DF170D" w14:textId="4AEC6171" w:rsidR="008708FC" w:rsidRDefault="008708FC" w:rsidP="008708FC">
      <w:pPr>
        <w:ind w:right="398"/>
        <w:rPr>
          <w:b/>
        </w:rPr>
      </w:pPr>
      <w:proofErr w:type="gramStart"/>
      <w:r>
        <w:rPr>
          <w:b/>
        </w:rPr>
        <w:t>Place</w:t>
      </w:r>
      <w:r w:rsidR="003169F1">
        <w:rPr>
          <w:b/>
        </w:rPr>
        <w:t xml:space="preserve"> </w:t>
      </w:r>
      <w:r>
        <w:rPr>
          <w:b/>
        </w:rPr>
        <w:t>:</w:t>
      </w:r>
      <w:proofErr w:type="gramEnd"/>
      <w:r w:rsidR="003169F1">
        <w:rPr>
          <w:b/>
        </w:rPr>
        <w:t xml:space="preserve"> </w:t>
      </w:r>
      <w:r>
        <w:rPr>
          <w:b/>
        </w:rPr>
        <w:t>piler                                                                                                                                                   signature</w:t>
      </w:r>
    </w:p>
    <w:p w14:paraId="580EF8A7" w14:textId="77777777" w:rsidR="008708FC" w:rsidRDefault="008708FC" w:rsidP="008708FC">
      <w:pPr>
        <w:ind w:right="398"/>
        <w:rPr>
          <w:b/>
        </w:rPr>
      </w:pPr>
    </w:p>
    <w:p w14:paraId="4C5FA061" w14:textId="3F6FEB25" w:rsidR="008708FC" w:rsidRPr="002F59C9" w:rsidRDefault="008708FC" w:rsidP="008708FC">
      <w:pPr>
        <w:ind w:right="398"/>
        <w:rPr>
          <w:b/>
        </w:rPr>
      </w:pPr>
      <w:r>
        <w:rPr>
          <w:b/>
        </w:rPr>
        <w:t xml:space="preserve">Date:                                                                                                                                            </w:t>
      </w:r>
      <w:r w:rsidR="000F0019">
        <w:rPr>
          <w:b/>
        </w:rPr>
        <w:t xml:space="preserve">               P HEMADRI</w:t>
      </w:r>
    </w:p>
    <w:sectPr w:rsidR="008708FC" w:rsidRPr="002F59C9">
      <w:pgSz w:w="12240" w:h="15840"/>
      <w:pgMar w:top="460" w:right="4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730E2B"/>
    <w:multiLevelType w:val="multilevel"/>
    <w:tmpl w:val="75468D5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8531782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1BB9"/>
    <w:rsid w:val="00051448"/>
    <w:rsid w:val="00066C61"/>
    <w:rsid w:val="000F0019"/>
    <w:rsid w:val="001A1BB9"/>
    <w:rsid w:val="002D184A"/>
    <w:rsid w:val="002F59C9"/>
    <w:rsid w:val="003169F1"/>
    <w:rsid w:val="003D554C"/>
    <w:rsid w:val="003E5766"/>
    <w:rsid w:val="00596AF5"/>
    <w:rsid w:val="006E508B"/>
    <w:rsid w:val="008708FC"/>
    <w:rsid w:val="008E3314"/>
    <w:rsid w:val="008F71A6"/>
    <w:rsid w:val="00903E22"/>
    <w:rsid w:val="00AF5035"/>
    <w:rsid w:val="00B67F6A"/>
    <w:rsid w:val="00FB0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0C3BCACD"/>
  <w15:docId w15:val="{82CE0F64-F745-4C10-837C-771C589E7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 pandey</dc:creator>
  <cp:lastModifiedBy>sneha</cp:lastModifiedBy>
  <cp:revision>2</cp:revision>
  <cp:lastPrinted>2023-06-24T15:46:00Z</cp:lastPrinted>
  <dcterms:created xsi:type="dcterms:W3CDTF">2023-06-25T09:14:00Z</dcterms:created>
  <dcterms:modified xsi:type="dcterms:W3CDTF">2023-06-25T09:14:00Z</dcterms:modified>
</cp:coreProperties>
</file>